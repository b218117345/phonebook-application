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55D" w:rsidRPr="00703DE8" w:rsidRDefault="00E1455D" w:rsidP="004E1AED">
      <w:pPr>
        <w:pStyle w:val="Title"/>
        <w:rPr>
          <w:rFonts w:ascii="Calibri" w:hAnsi="Calibri" w:cs="Calibri"/>
          <w:sz w:val="24"/>
          <w:szCs w:val="24"/>
        </w:rPr>
      </w:pPr>
      <w:r w:rsidRPr="00703DE8">
        <w:rPr>
          <w:rFonts w:ascii="Calibri" w:hAnsi="Calibri" w:cs="Calibri"/>
          <w:b/>
          <w:bCs/>
          <w:noProof/>
          <w:sz w:val="24"/>
          <w:szCs w:val="24"/>
          <w:lang w:eastAsia="en-US"/>
        </w:rPr>
        <w:drawing>
          <wp:anchor distT="0" distB="0" distL="114300" distR="114300" simplePos="0" relativeHeight="251659264" behindDoc="1" locked="0" layoutInCell="0" allowOverlap="1" wp14:anchorId="54C66457" wp14:editId="5A043C17">
            <wp:simplePos x="0" y="0"/>
            <wp:positionH relativeFrom="page">
              <wp:posOffset>781050</wp:posOffset>
            </wp:positionH>
            <wp:positionV relativeFrom="page">
              <wp:posOffset>476250</wp:posOffset>
            </wp:positionV>
            <wp:extent cx="5731509" cy="1250950"/>
            <wp:effectExtent l="0" t="0" r="0" b="0"/>
            <wp:wrapNone/>
            <wp:docPr id="1488861471" name="drawingObject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88861471" name="drawingObject1" descr="A black background with a black square&#10;&#10;Description automatically generated with medium confidence"/>
                    <pic:cNvPicPr/>
                  </pic:nvPicPr>
                  <pic:blipFill>
                    <a:blip r:embed="rId11"/>
                    <a:stretch/>
                  </pic:blipFill>
                  <pic:spPr>
                    <a:xfrm>
                      <a:off x="0" y="0"/>
                      <a:ext cx="5731509" cy="1250950"/>
                    </a:xfrm>
                    <a:prstGeom prst="rect">
                      <a:avLst/>
                    </a:prstGeom>
                    <a:noFill/>
                  </pic:spPr>
                </pic:pic>
              </a:graphicData>
            </a:graphic>
          </wp:anchor>
        </w:drawing>
      </w:r>
    </w:p>
    <w:p w:rsidR="004E1AED" w:rsidRPr="00703DE8" w:rsidRDefault="004E1AED" w:rsidP="004E1AED">
      <w:pPr>
        <w:pStyle w:val="Title"/>
        <w:rPr>
          <w:rFonts w:ascii="Calibri" w:hAnsi="Calibri" w:cs="Calibri"/>
          <w:sz w:val="24"/>
          <w:szCs w:val="24"/>
        </w:rPr>
      </w:pPr>
    </w:p>
    <w:p w:rsidR="00E1455D" w:rsidRPr="00703DE8" w:rsidRDefault="00E1455D" w:rsidP="004E1AED">
      <w:pPr>
        <w:pStyle w:val="Title"/>
        <w:rPr>
          <w:rFonts w:ascii="Calibri" w:hAnsi="Calibri" w:cs="Calibri"/>
          <w:sz w:val="24"/>
          <w:szCs w:val="24"/>
        </w:rPr>
      </w:pPr>
    </w:p>
    <w:p w:rsidR="00E1455D" w:rsidRPr="00703DE8" w:rsidRDefault="00E1455D" w:rsidP="004E1AED">
      <w:pPr>
        <w:pStyle w:val="Title"/>
        <w:rPr>
          <w:rFonts w:ascii="Calibri" w:hAnsi="Calibri" w:cs="Calibri"/>
          <w:sz w:val="24"/>
          <w:szCs w:val="24"/>
        </w:rPr>
      </w:pPr>
    </w:p>
    <w:p w:rsidR="00703DE8" w:rsidRDefault="00703DE8" w:rsidP="004E1AED">
      <w:pPr>
        <w:pStyle w:val="Title"/>
        <w:rPr>
          <w:rFonts w:ascii="Calibri" w:hAnsi="Calibri" w:cs="Calibri"/>
          <w:b/>
          <w:bCs/>
          <w:sz w:val="24"/>
          <w:szCs w:val="24"/>
          <w:shd w:val="clear" w:color="auto" w:fill="FFFFFF"/>
        </w:rPr>
      </w:pPr>
    </w:p>
    <w:p w:rsidR="00703DE8" w:rsidRDefault="00703DE8" w:rsidP="004E1AED">
      <w:pPr>
        <w:pStyle w:val="Title"/>
        <w:rPr>
          <w:rFonts w:ascii="Calibri" w:hAnsi="Calibri" w:cs="Calibri"/>
          <w:b/>
          <w:bCs/>
          <w:sz w:val="24"/>
          <w:szCs w:val="24"/>
          <w:shd w:val="clear" w:color="auto" w:fill="FFFFFF"/>
        </w:rPr>
      </w:pPr>
    </w:p>
    <w:p w:rsidR="007E22D2" w:rsidRDefault="007E22D2" w:rsidP="004E1AED">
      <w:pPr>
        <w:pStyle w:val="Title"/>
        <w:rPr>
          <w:rFonts w:ascii="Calibri" w:hAnsi="Calibri" w:cs="Calibri"/>
          <w:b/>
          <w:bCs/>
          <w:sz w:val="24"/>
          <w:szCs w:val="24"/>
          <w:shd w:val="clear" w:color="auto" w:fill="FFFFFF"/>
        </w:rPr>
      </w:pPr>
    </w:p>
    <w:p w:rsidR="007E22D2" w:rsidRDefault="007E22D2" w:rsidP="004E1AED">
      <w:pPr>
        <w:pStyle w:val="Title"/>
        <w:rPr>
          <w:rFonts w:ascii="Calibri" w:hAnsi="Calibri" w:cs="Calibri"/>
          <w:b/>
          <w:bCs/>
          <w:sz w:val="24"/>
          <w:szCs w:val="24"/>
          <w:shd w:val="clear" w:color="auto" w:fill="FFFFFF"/>
        </w:rPr>
      </w:pPr>
    </w:p>
    <w:p w:rsidR="007E22D2" w:rsidRDefault="007E22D2" w:rsidP="004E1AED">
      <w:pPr>
        <w:pStyle w:val="Title"/>
        <w:rPr>
          <w:rFonts w:ascii="Calibri" w:hAnsi="Calibri" w:cs="Calibri"/>
          <w:b/>
          <w:bCs/>
          <w:sz w:val="24"/>
          <w:szCs w:val="24"/>
          <w:shd w:val="clear" w:color="auto" w:fill="FFFFFF"/>
        </w:rPr>
      </w:pPr>
    </w:p>
    <w:p w:rsidR="007E22D2" w:rsidRDefault="00A4402D" w:rsidP="004E1AED">
      <w:pPr>
        <w:pStyle w:val="Title"/>
        <w:rPr>
          <w:rFonts w:ascii="Calibri" w:hAnsi="Calibri" w:cs="Calibri"/>
          <w:b/>
          <w:bCs/>
          <w:sz w:val="24"/>
          <w:szCs w:val="24"/>
          <w:shd w:val="clear" w:color="auto" w:fill="FFFFFF"/>
        </w:rPr>
      </w:pPr>
      <w:hyperlink r:id="rId12" w:tooltip="Group Project 2024 is due" w:history="1">
        <w:r w:rsidR="007E22D2">
          <w:rPr>
            <w:rStyle w:val="Hyperlink"/>
            <w:rFonts w:ascii="Century Gothic" w:hAnsi="Century Gothic"/>
            <w:color w:val="1D2C5D"/>
            <w:sz w:val="27"/>
            <w:szCs w:val="27"/>
            <w:shd w:val="clear" w:color="auto" w:fill="F8F8F8"/>
          </w:rPr>
          <w:t>Group Project 2024</w:t>
        </w:r>
      </w:hyperlink>
    </w:p>
    <w:p w:rsidR="007E22D2" w:rsidRDefault="007E22D2" w:rsidP="004E1AED">
      <w:pPr>
        <w:pStyle w:val="Title"/>
        <w:rPr>
          <w:rFonts w:ascii="Calibri" w:hAnsi="Calibri" w:cs="Calibri"/>
          <w:b/>
          <w:bCs/>
          <w:sz w:val="24"/>
          <w:szCs w:val="24"/>
          <w:shd w:val="clear" w:color="auto" w:fill="FFFFFF"/>
        </w:rPr>
      </w:pPr>
    </w:p>
    <w:p w:rsidR="007E22D2" w:rsidRDefault="007E22D2" w:rsidP="004E1AED">
      <w:pPr>
        <w:pStyle w:val="Title"/>
        <w:rPr>
          <w:rFonts w:ascii="Calibri" w:hAnsi="Calibri" w:cs="Calibri"/>
          <w:b/>
          <w:bCs/>
          <w:sz w:val="24"/>
          <w:szCs w:val="24"/>
          <w:shd w:val="clear" w:color="auto" w:fill="FFFFFF"/>
        </w:rPr>
      </w:pPr>
    </w:p>
    <w:p w:rsidR="007E22D2" w:rsidRDefault="007E22D2" w:rsidP="004E1AED">
      <w:pPr>
        <w:pStyle w:val="Title"/>
        <w:rPr>
          <w:rFonts w:ascii="Calibri" w:hAnsi="Calibri" w:cs="Calibri"/>
          <w:b/>
          <w:bCs/>
          <w:sz w:val="24"/>
          <w:szCs w:val="24"/>
          <w:shd w:val="clear" w:color="auto" w:fill="FFFFFF"/>
        </w:rPr>
      </w:pPr>
      <w:bookmarkStart w:id="0" w:name="_GoBack"/>
      <w:bookmarkEnd w:id="0"/>
    </w:p>
    <w:p w:rsidR="00703DE8" w:rsidRDefault="00703DE8" w:rsidP="004E1AED">
      <w:pPr>
        <w:pStyle w:val="Title"/>
        <w:rPr>
          <w:rFonts w:ascii="Calibri" w:hAnsi="Calibri" w:cs="Calibri"/>
          <w:b/>
          <w:bCs/>
          <w:sz w:val="24"/>
          <w:szCs w:val="24"/>
          <w:shd w:val="clear" w:color="auto" w:fill="FFFFFF"/>
        </w:rPr>
      </w:pPr>
    </w:p>
    <w:p w:rsidR="00703DE8" w:rsidRDefault="00E1455D" w:rsidP="004E1AED">
      <w:pPr>
        <w:pStyle w:val="Title"/>
        <w:rPr>
          <w:rFonts w:ascii="Calibri" w:hAnsi="Calibri" w:cs="Calibri"/>
          <w:b/>
          <w:bCs/>
          <w:sz w:val="40"/>
          <w:szCs w:val="40"/>
          <w:shd w:val="clear" w:color="auto" w:fill="FFFFFF"/>
        </w:rPr>
      </w:pPr>
      <w:r w:rsidRPr="00703DE8">
        <w:rPr>
          <w:rFonts w:ascii="Calibri" w:hAnsi="Calibri" w:cs="Calibri"/>
          <w:b/>
          <w:bCs/>
          <w:sz w:val="40"/>
          <w:szCs w:val="40"/>
          <w:shd w:val="clear" w:color="auto" w:fill="FFFFFF"/>
        </w:rPr>
        <w:t>Data Structures and Algorithms 1_S2_2024</w:t>
      </w:r>
    </w:p>
    <w:p w:rsidR="00703DE8" w:rsidRDefault="00703DE8" w:rsidP="004E1AED">
      <w:pPr>
        <w:pStyle w:val="Title"/>
        <w:rPr>
          <w:rFonts w:ascii="Calibri" w:hAnsi="Calibri" w:cs="Calibri"/>
          <w:sz w:val="24"/>
          <w:szCs w:val="24"/>
        </w:rPr>
      </w:pPr>
    </w:p>
    <w:p w:rsidR="00703DE8" w:rsidRDefault="00703DE8" w:rsidP="004E1AED">
      <w:pPr>
        <w:pStyle w:val="Title"/>
        <w:rPr>
          <w:rFonts w:ascii="Calibri" w:hAnsi="Calibri" w:cs="Calibri"/>
          <w:sz w:val="24"/>
          <w:szCs w:val="24"/>
        </w:rPr>
      </w:pPr>
    </w:p>
    <w:p w:rsidR="00703DE8" w:rsidRDefault="00703DE8" w:rsidP="004E1AED">
      <w:pPr>
        <w:pStyle w:val="Title"/>
        <w:rPr>
          <w:rFonts w:ascii="Calibri" w:hAnsi="Calibri" w:cs="Calibri"/>
          <w:sz w:val="24"/>
          <w:szCs w:val="24"/>
        </w:rPr>
      </w:pPr>
    </w:p>
    <w:tbl>
      <w:tblPr>
        <w:tblStyle w:val="TableGrid"/>
        <w:tblpPr w:leftFromText="180" w:rightFromText="180" w:vertAnchor="text" w:horzAnchor="margin" w:tblpXSpec="center" w:tblpY="571"/>
        <w:tblW w:w="9556" w:type="dxa"/>
        <w:tblLook w:val="04A0" w:firstRow="1" w:lastRow="0" w:firstColumn="1" w:lastColumn="0" w:noHBand="0" w:noVBand="1"/>
      </w:tblPr>
      <w:tblGrid>
        <w:gridCol w:w="1504"/>
        <w:gridCol w:w="4395"/>
        <w:gridCol w:w="3657"/>
      </w:tblGrid>
      <w:tr w:rsidR="00C54A98" w:rsidRPr="00F329C1" w:rsidTr="002E6F6D">
        <w:trPr>
          <w:trHeight w:val="562"/>
        </w:trPr>
        <w:tc>
          <w:tcPr>
            <w:tcW w:w="1504" w:type="dxa"/>
          </w:tcPr>
          <w:p w:rsidR="00C54A98" w:rsidRPr="00F329C1" w:rsidRDefault="00C54A98" w:rsidP="002E6F6D">
            <w:pPr>
              <w:rPr>
                <w:rFonts w:ascii="Calibri" w:hAnsi="Calibri" w:cs="Calibri"/>
                <w:b/>
                <w:bCs/>
                <w:sz w:val="24"/>
                <w:szCs w:val="24"/>
              </w:rPr>
            </w:pPr>
            <w:r w:rsidRPr="00F329C1">
              <w:rPr>
                <w:rFonts w:ascii="Calibri" w:hAnsi="Calibri" w:cs="Calibri"/>
                <w:b/>
                <w:bCs/>
                <w:sz w:val="24"/>
                <w:szCs w:val="24"/>
              </w:rPr>
              <w:t>SN</w:t>
            </w:r>
          </w:p>
        </w:tc>
        <w:tc>
          <w:tcPr>
            <w:tcW w:w="4395" w:type="dxa"/>
          </w:tcPr>
          <w:p w:rsidR="00C54A98" w:rsidRPr="00F329C1" w:rsidRDefault="00C54A98" w:rsidP="002E6F6D">
            <w:pPr>
              <w:rPr>
                <w:rFonts w:ascii="Calibri" w:hAnsi="Calibri" w:cs="Calibri"/>
                <w:b/>
                <w:bCs/>
                <w:sz w:val="24"/>
                <w:szCs w:val="24"/>
              </w:rPr>
            </w:pPr>
            <w:r w:rsidRPr="00F329C1">
              <w:rPr>
                <w:rFonts w:ascii="Calibri" w:hAnsi="Calibri" w:cs="Calibri"/>
                <w:b/>
                <w:bCs/>
                <w:sz w:val="24"/>
                <w:szCs w:val="24"/>
              </w:rPr>
              <w:t>Name</w:t>
            </w:r>
          </w:p>
        </w:tc>
        <w:tc>
          <w:tcPr>
            <w:tcW w:w="3657" w:type="dxa"/>
          </w:tcPr>
          <w:p w:rsidR="00C54A98" w:rsidRPr="00F329C1" w:rsidRDefault="00C54A98" w:rsidP="002E6F6D">
            <w:pPr>
              <w:rPr>
                <w:rFonts w:ascii="Calibri" w:hAnsi="Calibri" w:cs="Calibri"/>
                <w:b/>
                <w:bCs/>
                <w:sz w:val="24"/>
                <w:szCs w:val="24"/>
              </w:rPr>
            </w:pPr>
            <w:r w:rsidRPr="00F329C1">
              <w:rPr>
                <w:rFonts w:ascii="Calibri" w:hAnsi="Calibri" w:cs="Calibri"/>
                <w:b/>
                <w:bCs/>
                <w:sz w:val="24"/>
                <w:szCs w:val="24"/>
              </w:rPr>
              <w:t>Student Number</w:t>
            </w:r>
          </w:p>
        </w:tc>
      </w:tr>
      <w:tr w:rsidR="00C54A98" w:rsidRPr="00652440" w:rsidTr="002E6F6D">
        <w:trPr>
          <w:trHeight w:val="547"/>
        </w:trPr>
        <w:tc>
          <w:tcPr>
            <w:tcW w:w="1504" w:type="dxa"/>
          </w:tcPr>
          <w:p w:rsidR="00C54A98" w:rsidRPr="00F329C1" w:rsidRDefault="00C54A98" w:rsidP="002E6F6D">
            <w:pPr>
              <w:rPr>
                <w:rFonts w:ascii="Calibri" w:hAnsi="Calibri" w:cs="Calibri"/>
                <w:sz w:val="24"/>
                <w:szCs w:val="24"/>
              </w:rPr>
            </w:pPr>
            <w:r w:rsidRPr="00F329C1">
              <w:rPr>
                <w:rFonts w:ascii="Calibri" w:hAnsi="Calibri" w:cs="Calibri"/>
                <w:sz w:val="24"/>
                <w:szCs w:val="24"/>
              </w:rPr>
              <w:t>1</w:t>
            </w:r>
          </w:p>
        </w:tc>
        <w:tc>
          <w:tcPr>
            <w:tcW w:w="4395" w:type="dxa"/>
          </w:tcPr>
          <w:p w:rsidR="00C54A98" w:rsidRPr="00F329C1" w:rsidRDefault="00C54A98" w:rsidP="002E6F6D">
            <w:pPr>
              <w:rPr>
                <w:rFonts w:ascii="Calibri" w:hAnsi="Calibri" w:cs="Calibri"/>
                <w:sz w:val="24"/>
                <w:szCs w:val="24"/>
              </w:rPr>
            </w:pPr>
            <w:r>
              <w:rPr>
                <w:rFonts w:ascii="Calibri" w:hAnsi="Calibri" w:cs="Calibri"/>
                <w:sz w:val="24"/>
                <w:szCs w:val="24"/>
              </w:rPr>
              <w:t xml:space="preserve">Blasius </w:t>
            </w:r>
            <w:proofErr w:type="spellStart"/>
            <w:r>
              <w:rPr>
                <w:rFonts w:ascii="Calibri" w:hAnsi="Calibri" w:cs="Calibri"/>
                <w:sz w:val="24"/>
                <w:szCs w:val="24"/>
              </w:rPr>
              <w:t>K.Pinias</w:t>
            </w:r>
            <w:proofErr w:type="spellEnd"/>
            <w:r w:rsidRPr="00F329C1">
              <w:rPr>
                <w:rFonts w:ascii="Calibri" w:hAnsi="Calibri" w:cs="Calibri"/>
                <w:sz w:val="24"/>
                <w:szCs w:val="24"/>
              </w:rPr>
              <w:t xml:space="preserve"> </w:t>
            </w:r>
            <w:r w:rsidRPr="00F329C1">
              <w:rPr>
                <w:rFonts w:ascii="Calibri" w:hAnsi="Calibri" w:cs="Calibri"/>
                <w:b/>
                <w:bCs/>
                <w:sz w:val="24"/>
                <w:szCs w:val="24"/>
              </w:rPr>
              <w:t>(T</w:t>
            </w:r>
            <w:r>
              <w:rPr>
                <w:rFonts w:ascii="Calibri" w:hAnsi="Calibri" w:cs="Calibri"/>
                <w:b/>
                <w:bCs/>
                <w:sz w:val="24"/>
                <w:szCs w:val="24"/>
              </w:rPr>
              <w:t xml:space="preserve">eam </w:t>
            </w:r>
            <w:r w:rsidRPr="00F329C1">
              <w:rPr>
                <w:rFonts w:ascii="Calibri" w:hAnsi="Calibri" w:cs="Calibri"/>
                <w:b/>
                <w:bCs/>
                <w:sz w:val="24"/>
                <w:szCs w:val="24"/>
              </w:rPr>
              <w:t>L</w:t>
            </w:r>
            <w:r>
              <w:rPr>
                <w:rFonts w:ascii="Calibri" w:hAnsi="Calibri" w:cs="Calibri"/>
                <w:b/>
                <w:bCs/>
                <w:sz w:val="24"/>
                <w:szCs w:val="24"/>
              </w:rPr>
              <w:t>eader</w:t>
            </w:r>
            <w:r w:rsidRPr="00F329C1">
              <w:rPr>
                <w:rFonts w:ascii="Calibri" w:hAnsi="Calibri" w:cs="Calibri"/>
                <w:b/>
                <w:bCs/>
                <w:sz w:val="24"/>
                <w:szCs w:val="24"/>
              </w:rPr>
              <w:t>)</w:t>
            </w:r>
          </w:p>
        </w:tc>
        <w:tc>
          <w:tcPr>
            <w:tcW w:w="3657" w:type="dxa"/>
          </w:tcPr>
          <w:p w:rsidR="00C54A98" w:rsidRPr="00652440" w:rsidRDefault="00C54A98" w:rsidP="002E6F6D">
            <w:pPr>
              <w:rPr>
                <w:rFonts w:ascii="Calibri" w:hAnsi="Calibri" w:cs="Calibri"/>
                <w:sz w:val="24"/>
                <w:szCs w:val="24"/>
              </w:rPr>
            </w:pPr>
            <w:r>
              <w:rPr>
                <w:rFonts w:ascii="Calibri" w:hAnsi="Calibri" w:cs="Calibri"/>
                <w:sz w:val="24"/>
                <w:szCs w:val="24"/>
              </w:rPr>
              <w:t>218117345</w:t>
            </w:r>
          </w:p>
        </w:tc>
      </w:tr>
      <w:tr w:rsidR="00C54A98" w:rsidRPr="00652440" w:rsidTr="002E6F6D">
        <w:trPr>
          <w:trHeight w:val="562"/>
        </w:trPr>
        <w:tc>
          <w:tcPr>
            <w:tcW w:w="1504" w:type="dxa"/>
          </w:tcPr>
          <w:p w:rsidR="00C54A98" w:rsidRPr="00F329C1" w:rsidRDefault="00C54A98" w:rsidP="002E6F6D">
            <w:pPr>
              <w:rPr>
                <w:rFonts w:ascii="Calibri" w:hAnsi="Calibri" w:cs="Calibri"/>
                <w:sz w:val="24"/>
                <w:szCs w:val="24"/>
              </w:rPr>
            </w:pPr>
            <w:r w:rsidRPr="00F329C1">
              <w:rPr>
                <w:rFonts w:ascii="Calibri" w:hAnsi="Calibri" w:cs="Calibri"/>
                <w:sz w:val="24"/>
                <w:szCs w:val="24"/>
              </w:rPr>
              <w:t>2</w:t>
            </w:r>
          </w:p>
        </w:tc>
        <w:tc>
          <w:tcPr>
            <w:tcW w:w="4395" w:type="dxa"/>
          </w:tcPr>
          <w:p w:rsidR="00C54A98" w:rsidRPr="00652440" w:rsidRDefault="00C54A98" w:rsidP="002E6F6D">
            <w:pPr>
              <w:rPr>
                <w:rFonts w:ascii="Calibri" w:hAnsi="Calibri" w:cs="Calibri"/>
                <w:sz w:val="24"/>
                <w:szCs w:val="24"/>
              </w:rPr>
            </w:pPr>
            <w:r>
              <w:rPr>
                <w:rFonts w:ascii="Calibri" w:hAnsi="Calibri" w:cs="Calibri"/>
                <w:sz w:val="24"/>
                <w:szCs w:val="24"/>
              </w:rPr>
              <w:t xml:space="preserve">Paulus </w:t>
            </w:r>
            <w:proofErr w:type="spellStart"/>
            <w:r>
              <w:rPr>
                <w:rFonts w:ascii="Calibri" w:hAnsi="Calibri" w:cs="Calibri"/>
                <w:sz w:val="24"/>
                <w:szCs w:val="24"/>
              </w:rPr>
              <w:t>Frans</w:t>
            </w:r>
            <w:proofErr w:type="spellEnd"/>
          </w:p>
        </w:tc>
        <w:tc>
          <w:tcPr>
            <w:tcW w:w="3657" w:type="dxa"/>
          </w:tcPr>
          <w:p w:rsidR="00C54A98" w:rsidRPr="00652440" w:rsidRDefault="00C54A98" w:rsidP="002E6F6D">
            <w:pPr>
              <w:rPr>
                <w:rFonts w:ascii="Calibri" w:hAnsi="Calibri" w:cs="Calibri"/>
                <w:sz w:val="24"/>
                <w:szCs w:val="24"/>
              </w:rPr>
            </w:pPr>
            <w:r>
              <w:rPr>
                <w:rFonts w:ascii="Calibri" w:hAnsi="Calibri" w:cs="Calibri"/>
                <w:sz w:val="24"/>
                <w:szCs w:val="24"/>
              </w:rPr>
              <w:t>221119922</w:t>
            </w:r>
          </w:p>
        </w:tc>
      </w:tr>
      <w:tr w:rsidR="00C54A98" w:rsidRPr="00652440" w:rsidTr="002E6F6D">
        <w:trPr>
          <w:trHeight w:val="562"/>
        </w:trPr>
        <w:tc>
          <w:tcPr>
            <w:tcW w:w="1504" w:type="dxa"/>
          </w:tcPr>
          <w:p w:rsidR="00C54A98" w:rsidRPr="00F329C1" w:rsidRDefault="00C54A98" w:rsidP="002E6F6D">
            <w:pPr>
              <w:rPr>
                <w:rFonts w:ascii="Calibri" w:hAnsi="Calibri" w:cs="Calibri"/>
                <w:sz w:val="24"/>
                <w:szCs w:val="24"/>
              </w:rPr>
            </w:pPr>
            <w:r w:rsidRPr="00F329C1">
              <w:rPr>
                <w:rFonts w:ascii="Calibri" w:hAnsi="Calibri" w:cs="Calibri"/>
                <w:sz w:val="24"/>
                <w:szCs w:val="24"/>
              </w:rPr>
              <w:t>3</w:t>
            </w:r>
          </w:p>
        </w:tc>
        <w:tc>
          <w:tcPr>
            <w:tcW w:w="4395" w:type="dxa"/>
          </w:tcPr>
          <w:p w:rsidR="00C54A98" w:rsidRPr="00652440" w:rsidRDefault="00C54A98" w:rsidP="002E6F6D">
            <w:pPr>
              <w:rPr>
                <w:rFonts w:ascii="Calibri" w:hAnsi="Calibri" w:cs="Calibri"/>
                <w:sz w:val="24"/>
                <w:szCs w:val="24"/>
              </w:rPr>
            </w:pPr>
            <w:proofErr w:type="spellStart"/>
            <w:r>
              <w:rPr>
                <w:rFonts w:ascii="Calibri" w:hAnsi="Calibri" w:cs="Calibri"/>
                <w:sz w:val="24"/>
                <w:szCs w:val="24"/>
              </w:rPr>
              <w:t>Cherley</w:t>
            </w:r>
            <w:proofErr w:type="spellEnd"/>
            <w:r>
              <w:rPr>
                <w:rFonts w:ascii="Calibri" w:hAnsi="Calibri" w:cs="Calibri"/>
                <w:sz w:val="24"/>
                <w:szCs w:val="24"/>
              </w:rPr>
              <w:t xml:space="preserve"> </w:t>
            </w:r>
            <w:proofErr w:type="spellStart"/>
            <w:r>
              <w:rPr>
                <w:rFonts w:ascii="Calibri" w:hAnsi="Calibri" w:cs="Calibri"/>
                <w:sz w:val="24"/>
                <w:szCs w:val="24"/>
              </w:rPr>
              <w:t>Hambira</w:t>
            </w:r>
            <w:proofErr w:type="spellEnd"/>
          </w:p>
        </w:tc>
        <w:tc>
          <w:tcPr>
            <w:tcW w:w="3657" w:type="dxa"/>
          </w:tcPr>
          <w:p w:rsidR="00C54A98" w:rsidRPr="00652440" w:rsidRDefault="00C54A98" w:rsidP="002E6F6D">
            <w:pPr>
              <w:rPr>
                <w:rFonts w:ascii="Calibri" w:hAnsi="Calibri" w:cs="Calibri"/>
                <w:sz w:val="24"/>
                <w:szCs w:val="24"/>
              </w:rPr>
            </w:pPr>
            <w:r w:rsidRPr="00F329C1">
              <w:rPr>
                <w:rFonts w:ascii="Calibri" w:hAnsi="Calibri" w:cs="Calibri"/>
                <w:sz w:val="24"/>
                <w:szCs w:val="24"/>
              </w:rPr>
              <w:t>22</w:t>
            </w:r>
            <w:r>
              <w:rPr>
                <w:rFonts w:ascii="Calibri" w:hAnsi="Calibri" w:cs="Calibri"/>
                <w:sz w:val="24"/>
                <w:szCs w:val="24"/>
              </w:rPr>
              <w:t>4095099</w:t>
            </w:r>
          </w:p>
        </w:tc>
      </w:tr>
      <w:tr w:rsidR="00C54A98" w:rsidRPr="00652440" w:rsidTr="002E6F6D">
        <w:trPr>
          <w:trHeight w:val="562"/>
        </w:trPr>
        <w:tc>
          <w:tcPr>
            <w:tcW w:w="1504" w:type="dxa"/>
          </w:tcPr>
          <w:p w:rsidR="00C54A98" w:rsidRPr="00F329C1" w:rsidRDefault="00C54A98" w:rsidP="002E6F6D">
            <w:pPr>
              <w:rPr>
                <w:rFonts w:ascii="Calibri" w:hAnsi="Calibri" w:cs="Calibri"/>
                <w:sz w:val="24"/>
                <w:szCs w:val="24"/>
              </w:rPr>
            </w:pPr>
            <w:r w:rsidRPr="00F329C1">
              <w:rPr>
                <w:rFonts w:ascii="Calibri" w:hAnsi="Calibri" w:cs="Calibri"/>
                <w:sz w:val="24"/>
                <w:szCs w:val="24"/>
              </w:rPr>
              <w:t>4</w:t>
            </w:r>
          </w:p>
        </w:tc>
        <w:tc>
          <w:tcPr>
            <w:tcW w:w="4395" w:type="dxa"/>
          </w:tcPr>
          <w:p w:rsidR="00C54A98" w:rsidRPr="00652440" w:rsidRDefault="00C54A98" w:rsidP="002E6F6D">
            <w:pPr>
              <w:rPr>
                <w:rFonts w:ascii="Calibri" w:hAnsi="Calibri" w:cs="Calibri"/>
                <w:sz w:val="24"/>
                <w:szCs w:val="24"/>
              </w:rPr>
            </w:pPr>
            <w:proofErr w:type="spellStart"/>
            <w:r>
              <w:rPr>
                <w:rFonts w:ascii="Calibri" w:hAnsi="Calibri" w:cs="Calibri"/>
                <w:sz w:val="24"/>
                <w:szCs w:val="24"/>
              </w:rPr>
              <w:t>Kavindika</w:t>
            </w:r>
            <w:proofErr w:type="spellEnd"/>
            <w:r>
              <w:rPr>
                <w:rFonts w:ascii="Calibri" w:hAnsi="Calibri" w:cs="Calibri"/>
                <w:sz w:val="24"/>
                <w:szCs w:val="24"/>
              </w:rPr>
              <w:t xml:space="preserve"> </w:t>
            </w:r>
            <w:proofErr w:type="spellStart"/>
            <w:r>
              <w:rPr>
                <w:rFonts w:ascii="Calibri" w:hAnsi="Calibri" w:cs="Calibri"/>
                <w:sz w:val="24"/>
                <w:szCs w:val="24"/>
              </w:rPr>
              <w:t>Ngondeka</w:t>
            </w:r>
            <w:proofErr w:type="spellEnd"/>
          </w:p>
        </w:tc>
        <w:tc>
          <w:tcPr>
            <w:tcW w:w="3657" w:type="dxa"/>
          </w:tcPr>
          <w:p w:rsidR="00C54A98" w:rsidRPr="00652440" w:rsidRDefault="00C54A98" w:rsidP="002E6F6D">
            <w:pPr>
              <w:rPr>
                <w:rFonts w:ascii="Calibri" w:hAnsi="Calibri" w:cs="Calibri"/>
                <w:sz w:val="24"/>
                <w:szCs w:val="24"/>
              </w:rPr>
            </w:pPr>
            <w:r>
              <w:rPr>
                <w:rFonts w:ascii="Calibri" w:hAnsi="Calibri" w:cs="Calibri"/>
                <w:sz w:val="24"/>
                <w:szCs w:val="24"/>
              </w:rPr>
              <w:t>224093444</w:t>
            </w:r>
          </w:p>
        </w:tc>
      </w:tr>
    </w:tbl>
    <w:p w:rsidR="00C54A98" w:rsidRDefault="00C54A98" w:rsidP="004E1AED">
      <w:pPr>
        <w:pStyle w:val="Title"/>
        <w:rPr>
          <w:rFonts w:ascii="Calibri" w:hAnsi="Calibri" w:cs="Calibri"/>
          <w:sz w:val="24"/>
          <w:szCs w:val="24"/>
        </w:rPr>
      </w:pPr>
    </w:p>
    <w:p w:rsidR="00C54A98" w:rsidRDefault="00C54A98" w:rsidP="004E1AED">
      <w:pPr>
        <w:pStyle w:val="Title"/>
        <w:rPr>
          <w:rFonts w:ascii="Calibri" w:hAnsi="Calibri" w:cs="Calibri"/>
          <w:sz w:val="24"/>
          <w:szCs w:val="24"/>
        </w:rPr>
      </w:pPr>
    </w:p>
    <w:p w:rsidR="00C54A98" w:rsidRDefault="00C54A98" w:rsidP="004E1AED">
      <w:pPr>
        <w:pStyle w:val="Title"/>
        <w:rPr>
          <w:rFonts w:ascii="Calibri" w:hAnsi="Calibri" w:cs="Calibri"/>
          <w:sz w:val="24"/>
          <w:szCs w:val="24"/>
        </w:rPr>
      </w:pPr>
    </w:p>
    <w:p w:rsidR="00C54A98" w:rsidRDefault="00C54A98" w:rsidP="004E1AED">
      <w:pPr>
        <w:pStyle w:val="Title"/>
        <w:rPr>
          <w:rFonts w:ascii="Calibri" w:hAnsi="Calibri" w:cs="Calibri"/>
          <w:sz w:val="24"/>
          <w:szCs w:val="24"/>
        </w:rPr>
      </w:pPr>
    </w:p>
    <w:p w:rsidR="00C54A98" w:rsidRDefault="00C54A98" w:rsidP="004E1AED">
      <w:pPr>
        <w:pStyle w:val="Title"/>
        <w:rPr>
          <w:rFonts w:ascii="Calibri" w:hAnsi="Calibri" w:cs="Calibri"/>
          <w:sz w:val="24"/>
          <w:szCs w:val="24"/>
        </w:rPr>
      </w:pPr>
    </w:p>
    <w:p w:rsidR="00C54A98" w:rsidRPr="00703DE8" w:rsidRDefault="00C54A98" w:rsidP="004E1AED">
      <w:pPr>
        <w:pStyle w:val="Title"/>
        <w:rPr>
          <w:rFonts w:ascii="Calibri" w:hAnsi="Calibri" w:cs="Calibri"/>
          <w:sz w:val="24"/>
          <w:szCs w:val="24"/>
        </w:rPr>
      </w:pPr>
    </w:p>
    <w:p w:rsidR="00E1455D" w:rsidRPr="006B5553" w:rsidRDefault="00E1455D" w:rsidP="00E1455D">
      <w:pPr>
        <w:pStyle w:val="Heading1"/>
        <w:rPr>
          <w:rFonts w:ascii="Calibri" w:hAnsi="Calibri" w:cs="Calibri"/>
          <w:sz w:val="32"/>
          <w:szCs w:val="32"/>
        </w:rPr>
      </w:pPr>
      <w:r w:rsidRPr="006B5553">
        <w:rPr>
          <w:rFonts w:ascii="Calibri" w:hAnsi="Calibri" w:cs="Calibri"/>
          <w:sz w:val="32"/>
          <w:szCs w:val="32"/>
        </w:rPr>
        <w:t>Section A: Documentation for Phonebook Application</w:t>
      </w:r>
    </w:p>
    <w:p w:rsidR="00703DE8" w:rsidRDefault="00703DE8" w:rsidP="00703DE8"/>
    <w:p w:rsidR="00703DE8" w:rsidRDefault="00703DE8" w:rsidP="00703DE8"/>
    <w:p w:rsidR="00703DE8" w:rsidRPr="00703DE8" w:rsidRDefault="00703DE8" w:rsidP="00703DE8">
      <w:pPr>
        <w:pStyle w:val="Heading2"/>
        <w:rPr>
          <w:rFonts w:ascii="Calibri" w:hAnsi="Calibri" w:cs="Calibri"/>
          <w:sz w:val="24"/>
          <w:szCs w:val="24"/>
        </w:rPr>
      </w:pPr>
      <w:r w:rsidRPr="00703DE8">
        <w:rPr>
          <w:rFonts w:ascii="Calibri" w:hAnsi="Calibri" w:cs="Calibri"/>
          <w:sz w:val="24"/>
          <w:szCs w:val="24"/>
        </w:rPr>
        <w:lastRenderedPageBreak/>
        <w:t>Project Overview</w:t>
      </w:r>
    </w:p>
    <w:p w:rsidR="00703DE8" w:rsidRPr="00703DE8" w:rsidRDefault="00703DE8" w:rsidP="00703DE8">
      <w:pPr>
        <w:pStyle w:val="NormalWeb"/>
        <w:rPr>
          <w:rFonts w:ascii="Calibri" w:hAnsi="Calibri" w:cs="Calibri"/>
        </w:rPr>
      </w:pPr>
      <w:r w:rsidRPr="00703DE8">
        <w:rPr>
          <w:rFonts w:ascii="Calibri" w:hAnsi="Calibri" w:cs="Calibri"/>
        </w:rPr>
        <w:t>The aim of this project is to develop a mobile phonebook application for a Namibian telecommunications company. The application will utilize basic linear data structures, such as arrays, to implement essential phonebook operations. The key functionalities include adding, searching, deleting, updating, and displaying contacts. Additionally, an optional feature for sorting contacts will be implemented to enhance search efficiency. This documentation provides a detailed description of the algorithms used for each operation.</w:t>
      </w:r>
    </w:p>
    <w:p w:rsidR="00703DE8" w:rsidRPr="00703DE8" w:rsidRDefault="00703DE8" w:rsidP="00703DE8">
      <w:pPr>
        <w:pStyle w:val="Heading2"/>
        <w:rPr>
          <w:rFonts w:ascii="Calibri" w:hAnsi="Calibri" w:cs="Calibri"/>
          <w:sz w:val="24"/>
          <w:szCs w:val="24"/>
        </w:rPr>
      </w:pPr>
      <w:r w:rsidRPr="00703DE8">
        <w:rPr>
          <w:rFonts w:ascii="Calibri" w:hAnsi="Calibri" w:cs="Calibri"/>
          <w:sz w:val="24"/>
          <w:szCs w:val="24"/>
        </w:rPr>
        <w:t>Functional Requirements</w:t>
      </w:r>
    </w:p>
    <w:p w:rsidR="00703DE8" w:rsidRPr="00703DE8" w:rsidRDefault="00703DE8" w:rsidP="00703DE8">
      <w:pPr>
        <w:pStyle w:val="NormalWeb"/>
        <w:rPr>
          <w:rFonts w:ascii="Calibri" w:hAnsi="Calibri" w:cs="Calibri"/>
        </w:rPr>
      </w:pPr>
      <w:r w:rsidRPr="00703DE8">
        <w:rPr>
          <w:rFonts w:ascii="Calibri" w:hAnsi="Calibri" w:cs="Calibri"/>
        </w:rPr>
        <w:t>The phonebook application will support the following operations:</w:t>
      </w:r>
    </w:p>
    <w:p w:rsidR="00703DE8" w:rsidRPr="00703DE8" w:rsidRDefault="00703DE8" w:rsidP="00703DE8">
      <w:pPr>
        <w:numPr>
          <w:ilvl w:val="0"/>
          <w:numId w:val="19"/>
        </w:numPr>
        <w:spacing w:before="100" w:beforeAutospacing="1" w:after="100" w:afterAutospacing="1" w:line="240" w:lineRule="auto"/>
        <w:rPr>
          <w:rFonts w:ascii="Calibri" w:hAnsi="Calibri" w:cs="Calibri"/>
          <w:sz w:val="24"/>
          <w:szCs w:val="24"/>
        </w:rPr>
      </w:pPr>
      <w:r w:rsidRPr="00703DE8">
        <w:rPr>
          <w:rFonts w:ascii="Calibri" w:hAnsi="Calibri" w:cs="Calibri"/>
          <w:sz w:val="24"/>
          <w:szCs w:val="24"/>
        </w:rPr>
        <w:t>Insert Contact</w:t>
      </w:r>
    </w:p>
    <w:p w:rsidR="00703DE8" w:rsidRPr="00703DE8" w:rsidRDefault="00703DE8" w:rsidP="00703DE8">
      <w:pPr>
        <w:numPr>
          <w:ilvl w:val="0"/>
          <w:numId w:val="19"/>
        </w:numPr>
        <w:spacing w:before="100" w:beforeAutospacing="1" w:after="100" w:afterAutospacing="1" w:line="240" w:lineRule="auto"/>
        <w:rPr>
          <w:rFonts w:ascii="Calibri" w:hAnsi="Calibri" w:cs="Calibri"/>
          <w:sz w:val="24"/>
          <w:szCs w:val="24"/>
        </w:rPr>
      </w:pPr>
      <w:r w:rsidRPr="00703DE8">
        <w:rPr>
          <w:rFonts w:ascii="Calibri" w:hAnsi="Calibri" w:cs="Calibri"/>
          <w:sz w:val="24"/>
          <w:szCs w:val="24"/>
        </w:rPr>
        <w:t>Search Contact</w:t>
      </w:r>
    </w:p>
    <w:p w:rsidR="00703DE8" w:rsidRPr="00703DE8" w:rsidRDefault="00703DE8" w:rsidP="00703DE8">
      <w:pPr>
        <w:numPr>
          <w:ilvl w:val="0"/>
          <w:numId w:val="19"/>
        </w:numPr>
        <w:spacing w:before="100" w:beforeAutospacing="1" w:after="100" w:afterAutospacing="1" w:line="240" w:lineRule="auto"/>
        <w:rPr>
          <w:rFonts w:ascii="Calibri" w:hAnsi="Calibri" w:cs="Calibri"/>
          <w:sz w:val="24"/>
          <w:szCs w:val="24"/>
        </w:rPr>
      </w:pPr>
      <w:r w:rsidRPr="00703DE8">
        <w:rPr>
          <w:rFonts w:ascii="Calibri" w:hAnsi="Calibri" w:cs="Calibri"/>
          <w:sz w:val="24"/>
          <w:szCs w:val="24"/>
        </w:rPr>
        <w:t>Display All Contacts</w:t>
      </w:r>
    </w:p>
    <w:p w:rsidR="00703DE8" w:rsidRPr="00703DE8" w:rsidRDefault="00703DE8" w:rsidP="00703DE8">
      <w:pPr>
        <w:numPr>
          <w:ilvl w:val="0"/>
          <w:numId w:val="19"/>
        </w:numPr>
        <w:spacing w:before="100" w:beforeAutospacing="1" w:after="100" w:afterAutospacing="1" w:line="240" w:lineRule="auto"/>
        <w:rPr>
          <w:rFonts w:ascii="Calibri" w:hAnsi="Calibri" w:cs="Calibri"/>
          <w:sz w:val="24"/>
          <w:szCs w:val="24"/>
        </w:rPr>
      </w:pPr>
      <w:r w:rsidRPr="00703DE8">
        <w:rPr>
          <w:rFonts w:ascii="Calibri" w:hAnsi="Calibri" w:cs="Calibri"/>
          <w:sz w:val="24"/>
          <w:szCs w:val="24"/>
        </w:rPr>
        <w:t>Delete Contact</w:t>
      </w:r>
    </w:p>
    <w:p w:rsidR="00703DE8" w:rsidRPr="00703DE8" w:rsidRDefault="00703DE8" w:rsidP="00703DE8">
      <w:pPr>
        <w:numPr>
          <w:ilvl w:val="0"/>
          <w:numId w:val="19"/>
        </w:numPr>
        <w:spacing w:before="100" w:beforeAutospacing="1" w:after="100" w:afterAutospacing="1" w:line="240" w:lineRule="auto"/>
        <w:rPr>
          <w:rFonts w:ascii="Calibri" w:hAnsi="Calibri" w:cs="Calibri"/>
          <w:sz w:val="24"/>
          <w:szCs w:val="24"/>
        </w:rPr>
      </w:pPr>
      <w:r w:rsidRPr="00703DE8">
        <w:rPr>
          <w:rFonts w:ascii="Calibri" w:hAnsi="Calibri" w:cs="Calibri"/>
          <w:sz w:val="24"/>
          <w:szCs w:val="24"/>
        </w:rPr>
        <w:t>Update Contact</w:t>
      </w:r>
    </w:p>
    <w:p w:rsidR="00703DE8" w:rsidRPr="00703DE8" w:rsidRDefault="00703DE8" w:rsidP="00703DE8">
      <w:pPr>
        <w:numPr>
          <w:ilvl w:val="0"/>
          <w:numId w:val="19"/>
        </w:numPr>
        <w:spacing w:before="100" w:beforeAutospacing="1" w:after="100" w:afterAutospacing="1" w:line="240" w:lineRule="auto"/>
        <w:rPr>
          <w:rFonts w:ascii="Calibri" w:hAnsi="Calibri" w:cs="Calibri"/>
          <w:sz w:val="24"/>
          <w:szCs w:val="24"/>
        </w:rPr>
      </w:pPr>
      <w:r w:rsidRPr="00703DE8">
        <w:rPr>
          <w:rFonts w:ascii="Calibri" w:hAnsi="Calibri" w:cs="Calibri"/>
          <w:sz w:val="24"/>
          <w:szCs w:val="24"/>
        </w:rPr>
        <w:t>Sort Contacts (optional)</w:t>
      </w:r>
    </w:p>
    <w:p w:rsidR="00703DE8" w:rsidRPr="00703DE8" w:rsidRDefault="00703DE8" w:rsidP="00703DE8">
      <w:pPr>
        <w:numPr>
          <w:ilvl w:val="0"/>
          <w:numId w:val="19"/>
        </w:numPr>
        <w:spacing w:before="100" w:beforeAutospacing="1" w:after="100" w:afterAutospacing="1" w:line="240" w:lineRule="auto"/>
        <w:rPr>
          <w:rFonts w:ascii="Calibri" w:hAnsi="Calibri" w:cs="Calibri"/>
          <w:sz w:val="24"/>
          <w:szCs w:val="24"/>
        </w:rPr>
      </w:pPr>
      <w:r w:rsidRPr="00703DE8">
        <w:rPr>
          <w:rFonts w:ascii="Calibri" w:hAnsi="Calibri" w:cs="Calibri"/>
          <w:sz w:val="24"/>
          <w:szCs w:val="24"/>
        </w:rPr>
        <w:t>Analyze the Efficiency of the Search Algorithm</w:t>
      </w:r>
    </w:p>
    <w:p w:rsidR="00703DE8" w:rsidRPr="00703DE8" w:rsidRDefault="00703DE8" w:rsidP="00703DE8">
      <w:pPr>
        <w:pStyle w:val="Heading2"/>
        <w:rPr>
          <w:rFonts w:ascii="Calibri" w:hAnsi="Calibri" w:cs="Calibri"/>
          <w:sz w:val="24"/>
          <w:szCs w:val="24"/>
        </w:rPr>
      </w:pPr>
      <w:r w:rsidRPr="00703DE8">
        <w:rPr>
          <w:rFonts w:ascii="Calibri" w:hAnsi="Calibri" w:cs="Calibri"/>
          <w:sz w:val="24"/>
          <w:szCs w:val="24"/>
        </w:rPr>
        <w:t>Algorithms Representation</w:t>
      </w:r>
    </w:p>
    <w:p w:rsidR="00E1455D" w:rsidRPr="00703DE8" w:rsidRDefault="00E1455D" w:rsidP="00E1455D">
      <w:pPr>
        <w:pStyle w:val="Heading3"/>
        <w:rPr>
          <w:rFonts w:ascii="Calibri" w:hAnsi="Calibri" w:cs="Calibri"/>
          <w:sz w:val="24"/>
          <w:szCs w:val="24"/>
        </w:rPr>
      </w:pPr>
      <w:r w:rsidRPr="00703DE8">
        <w:rPr>
          <w:rFonts w:ascii="Calibri" w:hAnsi="Calibri" w:cs="Calibri"/>
          <w:sz w:val="24"/>
          <w:szCs w:val="24"/>
        </w:rPr>
        <w:t>1. Insert Contact</w:t>
      </w:r>
    </w:p>
    <w:p w:rsidR="00E1455D" w:rsidRPr="00703DE8" w:rsidRDefault="00E1455D" w:rsidP="00E1455D">
      <w:pPr>
        <w:pStyle w:val="NormalWeb"/>
        <w:rPr>
          <w:rFonts w:ascii="Calibri" w:hAnsi="Calibri" w:cs="Calibri"/>
        </w:rPr>
      </w:pPr>
      <w:r w:rsidRPr="00703DE8">
        <w:rPr>
          <w:rStyle w:val="Strong"/>
          <w:rFonts w:ascii="Calibri" w:eastAsiaTheme="majorEastAsia" w:hAnsi="Calibri" w:cs="Calibri"/>
        </w:rPr>
        <w:t>Description:</w:t>
      </w:r>
      <w:r w:rsidRPr="00703DE8">
        <w:rPr>
          <w:rFonts w:ascii="Calibri" w:hAnsi="Calibri" w:cs="Calibri"/>
        </w:rPr>
        <w:t xml:space="preserve"> This function is responsible for adding a new contact to the phonebook. It takes the contact's name and phone number as inputs, creates a new contact object, and appends it to the existing phonebook array. After the contact is successfully added, it returns a confirmation message.</w:t>
      </w:r>
    </w:p>
    <w:p w:rsidR="00E1455D" w:rsidRPr="00703DE8" w:rsidRDefault="00E1455D" w:rsidP="00E1455D">
      <w:pPr>
        <w:pStyle w:val="Heading3"/>
        <w:rPr>
          <w:rFonts w:ascii="Calibri" w:hAnsi="Calibri" w:cs="Calibri"/>
          <w:sz w:val="24"/>
          <w:szCs w:val="24"/>
        </w:rPr>
      </w:pPr>
      <w:r w:rsidRPr="00703DE8">
        <w:rPr>
          <w:rFonts w:ascii="Calibri" w:hAnsi="Calibri" w:cs="Calibri"/>
          <w:sz w:val="24"/>
          <w:szCs w:val="24"/>
        </w:rPr>
        <w:t>2. Search Contact</w:t>
      </w:r>
    </w:p>
    <w:p w:rsidR="00E1455D" w:rsidRPr="00703DE8" w:rsidRDefault="00E1455D" w:rsidP="00E1455D">
      <w:pPr>
        <w:pStyle w:val="NormalWeb"/>
        <w:rPr>
          <w:rFonts w:ascii="Calibri" w:hAnsi="Calibri" w:cs="Calibri"/>
        </w:rPr>
      </w:pPr>
      <w:r w:rsidRPr="00703DE8">
        <w:rPr>
          <w:rStyle w:val="Strong"/>
          <w:rFonts w:ascii="Calibri" w:eastAsiaTheme="majorEastAsia" w:hAnsi="Calibri" w:cs="Calibri"/>
        </w:rPr>
        <w:t>Description:</w:t>
      </w:r>
      <w:r w:rsidRPr="00703DE8">
        <w:rPr>
          <w:rFonts w:ascii="Calibri" w:hAnsi="Calibri" w:cs="Calibri"/>
        </w:rPr>
        <w:t xml:space="preserve"> This function searches for a contact within the phonebook using either the contact's name or phone number as a search term. It iterates through the phonebook array to find a match. If a contact is found, it returns the contact details; if not, it returns a message indicating that the contact was not found.</w:t>
      </w:r>
    </w:p>
    <w:p w:rsidR="00E1455D" w:rsidRPr="00703DE8" w:rsidRDefault="00E1455D" w:rsidP="00E1455D">
      <w:pPr>
        <w:pStyle w:val="Heading3"/>
        <w:rPr>
          <w:rFonts w:ascii="Calibri" w:hAnsi="Calibri" w:cs="Calibri"/>
          <w:sz w:val="24"/>
          <w:szCs w:val="24"/>
        </w:rPr>
      </w:pPr>
      <w:r w:rsidRPr="00703DE8">
        <w:rPr>
          <w:rFonts w:ascii="Calibri" w:hAnsi="Calibri" w:cs="Calibri"/>
          <w:sz w:val="24"/>
          <w:szCs w:val="24"/>
        </w:rPr>
        <w:t>3. Display All Contacts</w:t>
      </w:r>
    </w:p>
    <w:p w:rsidR="00E1455D" w:rsidRPr="00703DE8" w:rsidRDefault="00E1455D" w:rsidP="00E1455D">
      <w:pPr>
        <w:pStyle w:val="NormalWeb"/>
        <w:rPr>
          <w:rFonts w:ascii="Calibri" w:hAnsi="Calibri" w:cs="Calibri"/>
        </w:rPr>
      </w:pPr>
      <w:r w:rsidRPr="00703DE8">
        <w:rPr>
          <w:rStyle w:val="Strong"/>
          <w:rFonts w:ascii="Calibri" w:eastAsiaTheme="majorEastAsia" w:hAnsi="Calibri" w:cs="Calibri"/>
        </w:rPr>
        <w:t>Description:</w:t>
      </w:r>
      <w:r w:rsidRPr="00703DE8">
        <w:rPr>
          <w:rFonts w:ascii="Calibri" w:hAnsi="Calibri" w:cs="Calibri"/>
        </w:rPr>
        <w:t xml:space="preserve"> This function displays all the contacts currently stored in the phonebook. If the phonebook is empty, it returns a message stating that no contacts are available. Otherwise, it iterates through the phonebook and prints the name and phone number of each contact.</w:t>
      </w:r>
    </w:p>
    <w:p w:rsidR="00E1455D" w:rsidRPr="00703DE8" w:rsidRDefault="00E1455D" w:rsidP="00E1455D">
      <w:pPr>
        <w:pStyle w:val="Heading3"/>
        <w:rPr>
          <w:rFonts w:ascii="Calibri" w:hAnsi="Calibri" w:cs="Calibri"/>
          <w:sz w:val="24"/>
          <w:szCs w:val="24"/>
        </w:rPr>
      </w:pPr>
      <w:r w:rsidRPr="00703DE8">
        <w:rPr>
          <w:rFonts w:ascii="Calibri" w:hAnsi="Calibri" w:cs="Calibri"/>
          <w:sz w:val="24"/>
          <w:szCs w:val="24"/>
        </w:rPr>
        <w:lastRenderedPageBreak/>
        <w:t>4. Delete Contact</w:t>
      </w:r>
    </w:p>
    <w:p w:rsidR="00E1455D" w:rsidRPr="00703DE8" w:rsidRDefault="00E1455D" w:rsidP="00E1455D">
      <w:pPr>
        <w:pStyle w:val="NormalWeb"/>
        <w:rPr>
          <w:rFonts w:ascii="Calibri" w:hAnsi="Calibri" w:cs="Calibri"/>
        </w:rPr>
      </w:pPr>
      <w:r w:rsidRPr="00703DE8">
        <w:rPr>
          <w:rStyle w:val="Strong"/>
          <w:rFonts w:ascii="Calibri" w:eastAsiaTheme="majorEastAsia" w:hAnsi="Calibri" w:cs="Calibri"/>
        </w:rPr>
        <w:t>Description:</w:t>
      </w:r>
      <w:r w:rsidRPr="00703DE8">
        <w:rPr>
          <w:rFonts w:ascii="Calibri" w:hAnsi="Calibri" w:cs="Calibri"/>
        </w:rPr>
        <w:t xml:space="preserve"> This function allows the user to delete a contact from the phonebook by specifying either the contact's name or phone number. It searches through the phonebook and removes the contact from the array if a match is found. Upon successful deletion, it returns a confirmation message; if the contact is not found, it returns an appropriate message.</w:t>
      </w:r>
    </w:p>
    <w:p w:rsidR="00E1455D" w:rsidRPr="00703DE8" w:rsidRDefault="00E1455D" w:rsidP="00E1455D">
      <w:pPr>
        <w:pStyle w:val="Heading3"/>
        <w:rPr>
          <w:rFonts w:ascii="Calibri" w:hAnsi="Calibri" w:cs="Calibri"/>
          <w:sz w:val="24"/>
          <w:szCs w:val="24"/>
        </w:rPr>
      </w:pPr>
      <w:r w:rsidRPr="00703DE8">
        <w:rPr>
          <w:rFonts w:ascii="Calibri" w:hAnsi="Calibri" w:cs="Calibri"/>
          <w:sz w:val="24"/>
          <w:szCs w:val="24"/>
        </w:rPr>
        <w:t>5. Update Contact</w:t>
      </w:r>
    </w:p>
    <w:p w:rsidR="00E1455D" w:rsidRPr="00703DE8" w:rsidRDefault="00E1455D" w:rsidP="00E1455D">
      <w:pPr>
        <w:pStyle w:val="NormalWeb"/>
        <w:rPr>
          <w:rFonts w:ascii="Calibri" w:hAnsi="Calibri" w:cs="Calibri"/>
        </w:rPr>
      </w:pPr>
      <w:r w:rsidRPr="00703DE8">
        <w:rPr>
          <w:rStyle w:val="Strong"/>
          <w:rFonts w:ascii="Calibri" w:eastAsiaTheme="majorEastAsia" w:hAnsi="Calibri" w:cs="Calibri"/>
        </w:rPr>
        <w:t>Description:</w:t>
      </w:r>
      <w:r w:rsidRPr="00703DE8">
        <w:rPr>
          <w:rFonts w:ascii="Calibri" w:hAnsi="Calibri" w:cs="Calibri"/>
        </w:rPr>
        <w:t xml:space="preserve"> This function enables the user to update the details of an existing contact. By providing the name or phone number of the contact to be updated, along with the new name and phone number, the function searches for the contact in the phonebook and updates its information. It returns a success message if the update is performed; otherwise, it notifies the user that the contact was not found.</w:t>
      </w:r>
    </w:p>
    <w:p w:rsidR="00E1455D" w:rsidRPr="00703DE8" w:rsidRDefault="00E1455D" w:rsidP="00E1455D">
      <w:pPr>
        <w:pStyle w:val="Heading3"/>
        <w:rPr>
          <w:rFonts w:ascii="Calibri" w:hAnsi="Calibri" w:cs="Calibri"/>
          <w:sz w:val="24"/>
          <w:szCs w:val="24"/>
        </w:rPr>
      </w:pPr>
      <w:r w:rsidRPr="00703DE8">
        <w:rPr>
          <w:rFonts w:ascii="Calibri" w:hAnsi="Calibri" w:cs="Calibri"/>
          <w:sz w:val="24"/>
          <w:szCs w:val="24"/>
        </w:rPr>
        <w:t>6. Sort Contacts (Optional)</w:t>
      </w:r>
    </w:p>
    <w:p w:rsidR="00E1455D" w:rsidRPr="00703DE8" w:rsidRDefault="00E1455D" w:rsidP="00E1455D">
      <w:pPr>
        <w:pStyle w:val="NormalWeb"/>
        <w:rPr>
          <w:rFonts w:ascii="Calibri" w:hAnsi="Calibri" w:cs="Calibri"/>
        </w:rPr>
      </w:pPr>
      <w:r w:rsidRPr="00703DE8">
        <w:rPr>
          <w:rStyle w:val="Strong"/>
          <w:rFonts w:ascii="Calibri" w:eastAsiaTheme="majorEastAsia" w:hAnsi="Calibri" w:cs="Calibri"/>
        </w:rPr>
        <w:t>Description:</w:t>
      </w:r>
      <w:r w:rsidRPr="00703DE8">
        <w:rPr>
          <w:rFonts w:ascii="Calibri" w:hAnsi="Calibri" w:cs="Calibri"/>
        </w:rPr>
        <w:t xml:space="preserve"> This optional function sorts the contacts in the phonebook based on their names. This feature can enhance the efficiency of searching for contacts, making it easier for users to locate them. Once the sorting is completed, it returns a confirmation message.</w:t>
      </w:r>
    </w:p>
    <w:p w:rsidR="00E1455D" w:rsidRPr="00703DE8" w:rsidRDefault="00E1455D" w:rsidP="00E1455D">
      <w:pPr>
        <w:pStyle w:val="Heading3"/>
        <w:rPr>
          <w:rFonts w:ascii="Calibri" w:hAnsi="Calibri" w:cs="Calibri"/>
          <w:sz w:val="24"/>
          <w:szCs w:val="24"/>
        </w:rPr>
      </w:pPr>
      <w:r w:rsidRPr="00703DE8">
        <w:rPr>
          <w:rFonts w:ascii="Calibri" w:hAnsi="Calibri" w:cs="Calibri"/>
          <w:sz w:val="24"/>
          <w:szCs w:val="24"/>
        </w:rPr>
        <w:t>7. Analyze the Efficiency of the Search Algorithm</w:t>
      </w:r>
    </w:p>
    <w:p w:rsidR="00E1455D" w:rsidRDefault="00E1455D" w:rsidP="00E1455D">
      <w:pPr>
        <w:pStyle w:val="NormalWeb"/>
        <w:rPr>
          <w:rFonts w:ascii="Calibri" w:hAnsi="Calibri" w:cs="Calibri"/>
        </w:rPr>
      </w:pPr>
      <w:r w:rsidRPr="00703DE8">
        <w:rPr>
          <w:rStyle w:val="Strong"/>
          <w:rFonts w:ascii="Calibri" w:eastAsiaTheme="majorEastAsia" w:hAnsi="Calibri" w:cs="Calibri"/>
        </w:rPr>
        <w:t>Description:</w:t>
      </w:r>
      <w:r w:rsidRPr="00703DE8">
        <w:rPr>
          <w:rFonts w:ascii="Calibri" w:hAnsi="Calibri" w:cs="Calibri"/>
        </w:rPr>
        <w:t xml:space="preserve"> This function analyzes and reports the efficiency of the search algorithm used in the application. It evaluates the performance in terms of time complexity, providing insights on the best and worst-case scenarios. The analysis helps users understand the efficiency of contact retrieval from the phonebook.</w:t>
      </w:r>
    </w:p>
    <w:p w:rsidR="00703DE8" w:rsidRPr="00703DE8" w:rsidRDefault="00703DE8" w:rsidP="00E1455D">
      <w:pPr>
        <w:pStyle w:val="NormalWeb"/>
        <w:rPr>
          <w:rFonts w:ascii="Calibri" w:hAnsi="Calibri" w:cs="Calibri"/>
        </w:rPr>
      </w:pPr>
    </w:p>
    <w:p w:rsidR="00E1455D" w:rsidRPr="00703DE8" w:rsidRDefault="00E1455D" w:rsidP="00E1455D">
      <w:pPr>
        <w:pStyle w:val="Heading2"/>
        <w:rPr>
          <w:rFonts w:ascii="Calibri" w:hAnsi="Calibri" w:cs="Calibri"/>
          <w:sz w:val="24"/>
          <w:szCs w:val="24"/>
        </w:rPr>
      </w:pPr>
      <w:r w:rsidRPr="00703DE8">
        <w:rPr>
          <w:rFonts w:ascii="Calibri" w:hAnsi="Calibri" w:cs="Calibri"/>
          <w:sz w:val="24"/>
          <w:szCs w:val="24"/>
        </w:rPr>
        <w:t>Conclusion</w:t>
      </w:r>
    </w:p>
    <w:p w:rsidR="00E1455D" w:rsidRPr="00703DE8" w:rsidRDefault="00E1455D" w:rsidP="00E1455D">
      <w:pPr>
        <w:pStyle w:val="NormalWeb"/>
        <w:rPr>
          <w:rFonts w:ascii="Calibri" w:hAnsi="Calibri" w:cs="Calibri"/>
        </w:rPr>
      </w:pPr>
      <w:r w:rsidRPr="00703DE8">
        <w:rPr>
          <w:rFonts w:ascii="Calibri" w:hAnsi="Calibri" w:cs="Calibri"/>
        </w:rPr>
        <w:t>This documentation outlines the design and purpose of each function in the phonebook application based on simple linear data structures. Each function is modular and addresses specific phonebook operations, ensuring clarity and ease of implementation. The optional sorting function can be utilized to enhance search performance, while the efficiency analysis provides insights into the algorithm's performance.</w:t>
      </w:r>
    </w:p>
    <w:p w:rsidR="004E1AED" w:rsidRPr="00703DE8" w:rsidRDefault="004E1AED" w:rsidP="00E1455D">
      <w:pPr>
        <w:rPr>
          <w:rFonts w:ascii="Calibri" w:hAnsi="Calibri" w:cs="Calibri"/>
          <w:sz w:val="24"/>
          <w:szCs w:val="24"/>
        </w:rPr>
      </w:pPr>
    </w:p>
    <w:sectPr w:rsidR="004E1AED" w:rsidRPr="00703DE8" w:rsidSect="004E1AED">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02D" w:rsidRDefault="00A4402D">
      <w:pPr>
        <w:spacing w:after="0" w:line="240" w:lineRule="auto"/>
      </w:pPr>
      <w:r>
        <w:separator/>
      </w:r>
    </w:p>
  </w:endnote>
  <w:endnote w:type="continuationSeparator" w:id="0">
    <w:p w:rsidR="00A4402D" w:rsidRDefault="00A4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C54A9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02D" w:rsidRDefault="00A4402D">
      <w:pPr>
        <w:spacing w:after="0" w:line="240" w:lineRule="auto"/>
      </w:pPr>
      <w:r>
        <w:separator/>
      </w:r>
    </w:p>
  </w:footnote>
  <w:footnote w:type="continuationSeparator" w:id="0">
    <w:p w:rsidR="00A4402D" w:rsidRDefault="00A44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160F97"/>
    <w:multiLevelType w:val="multilevel"/>
    <w:tmpl w:val="981C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5D"/>
    <w:rsid w:val="00194DF6"/>
    <w:rsid w:val="004E1AED"/>
    <w:rsid w:val="005C12A5"/>
    <w:rsid w:val="005C69A5"/>
    <w:rsid w:val="006B5553"/>
    <w:rsid w:val="00703DE8"/>
    <w:rsid w:val="00756850"/>
    <w:rsid w:val="007E22D2"/>
    <w:rsid w:val="00A1310C"/>
    <w:rsid w:val="00A4402D"/>
    <w:rsid w:val="00C54A98"/>
    <w:rsid w:val="00D47A97"/>
    <w:rsid w:val="00E145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476F"/>
  <w15:docId w15:val="{36E897D5-0FD3-44C9-9431-15ED19AB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3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E1455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E1455D"/>
    <w:rPr>
      <w:b/>
      <w:bCs/>
    </w:rPr>
  </w:style>
  <w:style w:type="character" w:styleId="Hyperlink">
    <w:name w:val="Hyperlink"/>
    <w:basedOn w:val="DefaultParagraphFont"/>
    <w:uiPriority w:val="99"/>
    <w:semiHidden/>
    <w:unhideWhenUsed/>
    <w:rsid w:val="007E2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618267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learning.nust.na/mod/assign/view.php?id=6537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nn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D454414-7AF3-4A66-8320-71ED804E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Zanna Zanna</dc:creator>
  <cp:lastModifiedBy>Zanna Zanna</cp:lastModifiedBy>
  <cp:revision>3</cp:revision>
  <dcterms:created xsi:type="dcterms:W3CDTF">2024-10-08T21:17:00Z</dcterms:created>
  <dcterms:modified xsi:type="dcterms:W3CDTF">2024-10-09T18:31:00Z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